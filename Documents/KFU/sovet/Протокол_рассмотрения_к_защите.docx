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D283A8" w14:textId="77777777" w:rsidR="00BA5E08" w:rsidRPr="00376553" w:rsidRDefault="00BA5E08" w:rsidP="005A3602">
      <w:pPr>
        <w:suppressAutoHyphens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376553">
        <w:rPr>
          <w:rFonts w:ascii="Times New Roman" w:hAnsi="Times New Roman" w:cs="Times New Roman"/>
          <w:b/>
          <w:sz w:val="24"/>
          <w:szCs w:val="24"/>
        </w:rPr>
        <w:t>Протокол №</w:t>
      </w:r>
      <w:r w:rsidR="007C2957">
        <w:rPr>
          <w:rFonts w:ascii="Times New Roman" w:hAnsi="Times New Roman" w:cs="Times New Roman"/>
          <w:b/>
          <w:sz w:val="24"/>
          <w:szCs w:val="24"/>
        </w:rPr>
        <w:t>2</w:t>
      </w:r>
    </w:p>
    <w:p w14:paraId="181182C0" w14:textId="46868D91" w:rsidR="00BA5E08" w:rsidRPr="00376553" w:rsidRDefault="00BA5E08" w:rsidP="007C2957">
      <w:pPr>
        <w:suppressAutoHyphens w:val="0"/>
        <w:spacing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6553">
        <w:rPr>
          <w:rFonts w:ascii="Times New Roman" w:hAnsi="Times New Roman" w:cs="Times New Roman"/>
          <w:b/>
          <w:sz w:val="24"/>
          <w:szCs w:val="24"/>
        </w:rPr>
        <w:t>заседания диссертационного совета Д 212.081.</w:t>
      </w:r>
      <w:r w:rsidR="00A13714" w:rsidRPr="00376553">
        <w:rPr>
          <w:rFonts w:ascii="Times New Roman" w:hAnsi="Times New Roman" w:cs="Times New Roman"/>
          <w:b/>
          <w:sz w:val="24"/>
          <w:szCs w:val="24"/>
        </w:rPr>
        <w:t>35</w:t>
      </w:r>
      <w:r w:rsidRPr="00376553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CE4409">
        <w:rPr>
          <w:rFonts w:ascii="Times New Roman" w:hAnsi="Times New Roman" w:cs="Times New Roman"/>
          <w:b/>
          <w:sz w:val="24"/>
          <w:szCs w:val="24"/>
        </w:rPr>
        <w:t>9</w:t>
      </w:r>
      <w:r w:rsidR="00917DD0">
        <w:rPr>
          <w:rFonts w:ascii="Times New Roman" w:hAnsi="Times New Roman" w:cs="Times New Roman"/>
          <w:b/>
          <w:sz w:val="24"/>
          <w:szCs w:val="24"/>
        </w:rPr>
        <w:t>.</w:t>
      </w:r>
      <w:r w:rsidR="00CE4409">
        <w:rPr>
          <w:rFonts w:ascii="Times New Roman" w:hAnsi="Times New Roman" w:cs="Times New Roman"/>
          <w:b/>
          <w:sz w:val="24"/>
          <w:szCs w:val="24"/>
        </w:rPr>
        <w:t>02</w:t>
      </w:r>
      <w:r w:rsidR="00917DD0">
        <w:rPr>
          <w:rFonts w:ascii="Times New Roman" w:hAnsi="Times New Roman" w:cs="Times New Roman"/>
          <w:b/>
          <w:sz w:val="24"/>
          <w:szCs w:val="24"/>
        </w:rPr>
        <w:t>.</w:t>
      </w:r>
      <w:r w:rsidR="00C7014A" w:rsidRPr="00376553">
        <w:rPr>
          <w:rFonts w:ascii="Times New Roman" w:hAnsi="Times New Roman" w:cs="Times New Roman"/>
          <w:b/>
          <w:sz w:val="24"/>
          <w:szCs w:val="24"/>
        </w:rPr>
        <w:t>201</w:t>
      </w:r>
      <w:r w:rsidR="00CE4409">
        <w:rPr>
          <w:rFonts w:ascii="Times New Roman" w:hAnsi="Times New Roman" w:cs="Times New Roman"/>
          <w:b/>
          <w:sz w:val="24"/>
          <w:szCs w:val="24"/>
        </w:rPr>
        <w:t>7</w:t>
      </w:r>
      <w:bookmarkStart w:id="0" w:name="_GoBack"/>
      <w:bookmarkEnd w:id="0"/>
      <w:r w:rsidR="00C7014A" w:rsidRPr="00376553">
        <w:rPr>
          <w:rFonts w:ascii="Times New Roman" w:hAnsi="Times New Roman" w:cs="Times New Roman"/>
          <w:b/>
          <w:sz w:val="24"/>
          <w:szCs w:val="24"/>
        </w:rPr>
        <w:t xml:space="preserve"> г</w:t>
      </w:r>
      <w:r w:rsidR="007C2957">
        <w:rPr>
          <w:rFonts w:ascii="Times New Roman" w:hAnsi="Times New Roman" w:cs="Times New Roman"/>
          <w:b/>
          <w:sz w:val="24"/>
          <w:szCs w:val="24"/>
        </w:rPr>
        <w:t>.</w:t>
      </w:r>
    </w:p>
    <w:p w14:paraId="72D1B47F" w14:textId="77777777" w:rsidR="00BA5E08" w:rsidRPr="00376553" w:rsidRDefault="00BA5E08" w:rsidP="007C2957">
      <w:pPr>
        <w:suppressAutoHyphens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553">
        <w:rPr>
          <w:rFonts w:ascii="Times New Roman" w:hAnsi="Times New Roman" w:cs="Times New Roman"/>
          <w:sz w:val="24"/>
          <w:szCs w:val="24"/>
        </w:rPr>
        <w:t>Состав диссертационного совета утвержден в количестве 2</w:t>
      </w:r>
      <w:r w:rsidR="00C7014A" w:rsidRPr="00376553">
        <w:rPr>
          <w:rFonts w:ascii="Times New Roman" w:hAnsi="Times New Roman" w:cs="Times New Roman"/>
          <w:sz w:val="24"/>
          <w:szCs w:val="24"/>
        </w:rPr>
        <w:t>3</w:t>
      </w:r>
      <w:r w:rsidRPr="00376553">
        <w:rPr>
          <w:rFonts w:ascii="Times New Roman" w:hAnsi="Times New Roman" w:cs="Times New Roman"/>
          <w:sz w:val="24"/>
          <w:szCs w:val="24"/>
        </w:rPr>
        <w:t xml:space="preserve"> человек. </w:t>
      </w:r>
    </w:p>
    <w:p w14:paraId="7206678A" w14:textId="2BC38F6C" w:rsidR="00BA5E08" w:rsidRPr="00376553" w:rsidRDefault="009E5454" w:rsidP="007C2957">
      <w:pPr>
        <w:suppressAutoHyphens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76553">
        <w:rPr>
          <w:rFonts w:ascii="Times New Roman" w:hAnsi="Times New Roman" w:cs="Times New Roman"/>
          <w:sz w:val="24"/>
          <w:szCs w:val="24"/>
        </w:rPr>
        <w:t xml:space="preserve">Присутствовали на заседании </w:t>
      </w:r>
      <w:r w:rsidR="00CE4409">
        <w:rPr>
          <w:rFonts w:ascii="Times New Roman" w:hAnsi="Times New Roman" w:cs="Times New Roman"/>
          <w:sz w:val="24"/>
          <w:szCs w:val="24"/>
          <w:lang w:val="en-US"/>
        </w:rPr>
        <w:t>16</w:t>
      </w:r>
      <w:r w:rsidRPr="00376553">
        <w:rPr>
          <w:rFonts w:ascii="Times New Roman" w:hAnsi="Times New Roman" w:cs="Times New Roman"/>
          <w:sz w:val="24"/>
          <w:szCs w:val="24"/>
        </w:rPr>
        <w:t xml:space="preserve"> </w:t>
      </w:r>
      <w:r w:rsidR="00BA5E08" w:rsidRPr="00376553">
        <w:rPr>
          <w:rFonts w:ascii="Times New Roman" w:hAnsi="Times New Roman" w:cs="Times New Roman"/>
          <w:sz w:val="24"/>
          <w:szCs w:val="24"/>
        </w:rPr>
        <w:t>человек.</w:t>
      </w:r>
    </w:p>
    <w:p w14:paraId="7ABF1FA0" w14:textId="77777777" w:rsidR="00BA5E08" w:rsidRPr="00376553" w:rsidRDefault="00BA5E08" w:rsidP="005A3602">
      <w:pPr>
        <w:suppressAutoHyphens w:val="0"/>
        <w:spacing w:after="0" w:line="240" w:lineRule="auto"/>
        <w:jc w:val="both"/>
        <w:outlineLvl w:val="0"/>
        <w:rPr>
          <w:rFonts w:ascii="Times New Roman" w:hAnsi="Times New Roman" w:cs="Times New Roman"/>
          <w:b/>
          <w:i/>
          <w:sz w:val="24"/>
          <w:szCs w:val="24"/>
        </w:rPr>
      </w:pPr>
      <w:r w:rsidRPr="00376553">
        <w:rPr>
          <w:rFonts w:ascii="Times New Roman" w:hAnsi="Times New Roman" w:cs="Times New Roman"/>
          <w:b/>
          <w:i/>
          <w:sz w:val="24"/>
          <w:szCs w:val="24"/>
        </w:rPr>
        <w:t>Председатель</w:t>
      </w:r>
      <w:r w:rsidRPr="00376553">
        <w:rPr>
          <w:rFonts w:ascii="Times New Roman" w:hAnsi="Times New Roman" w:cs="Times New Roman"/>
          <w:sz w:val="24"/>
          <w:szCs w:val="24"/>
        </w:rPr>
        <w:t xml:space="preserve">: д.ф.-м.н., проф. Арсланов Марат </w:t>
      </w:r>
      <w:proofErr w:type="spellStart"/>
      <w:r w:rsidRPr="00376553">
        <w:rPr>
          <w:rFonts w:ascii="Times New Roman" w:hAnsi="Times New Roman" w:cs="Times New Roman"/>
          <w:sz w:val="24"/>
          <w:szCs w:val="24"/>
        </w:rPr>
        <w:t>Мирзаевич</w:t>
      </w:r>
      <w:proofErr w:type="spellEnd"/>
    </w:p>
    <w:p w14:paraId="112D3F21" w14:textId="5628C2CA" w:rsidR="00BA5E08" w:rsidRPr="00A40D16" w:rsidRDefault="00BA5E08" w:rsidP="007C2957">
      <w:pPr>
        <w:suppressAutoHyphens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76553">
        <w:rPr>
          <w:rFonts w:ascii="Times New Roman" w:hAnsi="Times New Roman" w:cs="Times New Roman"/>
          <w:b/>
          <w:i/>
          <w:sz w:val="24"/>
          <w:szCs w:val="24"/>
        </w:rPr>
        <w:t>Присутствовали</w:t>
      </w:r>
      <w:r w:rsidRPr="0037655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A40D16">
        <w:rPr>
          <w:rFonts w:ascii="Times New Roman" w:hAnsi="Times New Roman" w:cs="Times New Roman"/>
          <w:i/>
          <w:sz w:val="24"/>
          <w:szCs w:val="24"/>
        </w:rPr>
        <w:t xml:space="preserve">д.ф.-м.н., проф. Арсланов Марат </w:t>
      </w:r>
      <w:proofErr w:type="spellStart"/>
      <w:r w:rsidRPr="00A40D16">
        <w:rPr>
          <w:rFonts w:ascii="Times New Roman" w:hAnsi="Times New Roman" w:cs="Times New Roman"/>
          <w:i/>
          <w:sz w:val="24"/>
          <w:szCs w:val="24"/>
        </w:rPr>
        <w:t>Мирзаевич</w:t>
      </w:r>
      <w:proofErr w:type="spellEnd"/>
      <w:r w:rsidRPr="00A40D16">
        <w:rPr>
          <w:rFonts w:ascii="Times New Roman" w:hAnsi="Times New Roman" w:cs="Times New Roman"/>
          <w:i/>
          <w:sz w:val="24"/>
          <w:szCs w:val="24"/>
        </w:rPr>
        <w:t xml:space="preserve">, д.т.н., проф. </w:t>
      </w:r>
      <w:proofErr w:type="spellStart"/>
      <w:r w:rsidRPr="00A40D16">
        <w:rPr>
          <w:rFonts w:ascii="Times New Roman" w:hAnsi="Times New Roman" w:cs="Times New Roman"/>
          <w:i/>
          <w:sz w:val="24"/>
          <w:szCs w:val="24"/>
        </w:rPr>
        <w:t>Латыпов</w:t>
      </w:r>
      <w:proofErr w:type="spellEnd"/>
      <w:r w:rsidRPr="00A40D16">
        <w:rPr>
          <w:rFonts w:ascii="Times New Roman" w:hAnsi="Times New Roman" w:cs="Times New Roman"/>
          <w:i/>
          <w:sz w:val="24"/>
          <w:szCs w:val="24"/>
        </w:rPr>
        <w:t xml:space="preserve"> Рустам </w:t>
      </w:r>
      <w:proofErr w:type="spellStart"/>
      <w:r w:rsidRPr="00A40D16">
        <w:rPr>
          <w:rFonts w:ascii="Times New Roman" w:hAnsi="Times New Roman" w:cs="Times New Roman"/>
          <w:i/>
          <w:sz w:val="24"/>
          <w:szCs w:val="24"/>
        </w:rPr>
        <w:t>Хафизович</w:t>
      </w:r>
      <w:proofErr w:type="spellEnd"/>
      <w:r w:rsidRPr="00A40D16">
        <w:rPr>
          <w:rFonts w:ascii="Times New Roman" w:hAnsi="Times New Roman" w:cs="Times New Roman"/>
          <w:i/>
          <w:sz w:val="24"/>
          <w:szCs w:val="24"/>
        </w:rPr>
        <w:t>, к.ф.-м.н., д</w:t>
      </w:r>
      <w:r w:rsidR="00CE4409">
        <w:rPr>
          <w:rFonts w:ascii="Times New Roman" w:hAnsi="Times New Roman" w:cs="Times New Roman"/>
          <w:i/>
          <w:sz w:val="24"/>
          <w:szCs w:val="24"/>
        </w:rPr>
        <w:t xml:space="preserve">оцент </w:t>
      </w:r>
      <w:proofErr w:type="spellStart"/>
      <w:r w:rsidR="00CE4409">
        <w:rPr>
          <w:rFonts w:ascii="Times New Roman" w:hAnsi="Times New Roman" w:cs="Times New Roman"/>
          <w:i/>
          <w:sz w:val="24"/>
          <w:szCs w:val="24"/>
        </w:rPr>
        <w:t>Еникеев</w:t>
      </w:r>
      <w:proofErr w:type="spellEnd"/>
      <w:r w:rsidR="00CE440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E4409">
        <w:rPr>
          <w:rFonts w:ascii="Times New Roman" w:hAnsi="Times New Roman" w:cs="Times New Roman"/>
          <w:i/>
          <w:sz w:val="24"/>
          <w:szCs w:val="24"/>
        </w:rPr>
        <w:t>Арслан</w:t>
      </w:r>
      <w:proofErr w:type="spellEnd"/>
      <w:r w:rsidR="00CE440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E4409">
        <w:rPr>
          <w:rFonts w:ascii="Times New Roman" w:hAnsi="Times New Roman" w:cs="Times New Roman"/>
          <w:i/>
          <w:sz w:val="24"/>
          <w:szCs w:val="24"/>
        </w:rPr>
        <w:t>Ильясович</w:t>
      </w:r>
      <w:proofErr w:type="spellEnd"/>
      <w:r w:rsidRPr="00A40D16">
        <w:rPr>
          <w:rFonts w:ascii="Times New Roman" w:hAnsi="Times New Roman" w:cs="Times New Roman"/>
          <w:i/>
          <w:sz w:val="24"/>
          <w:szCs w:val="24"/>
        </w:rPr>
        <w:t>, д.ф.-м.н., проф.</w:t>
      </w:r>
      <w:r w:rsidR="00883FCB" w:rsidRPr="00A40D16">
        <w:rPr>
          <w:rFonts w:ascii="Times New Roman" w:hAnsi="Times New Roman" w:cs="Times New Roman"/>
          <w:i/>
          <w:sz w:val="24"/>
          <w:szCs w:val="24"/>
        </w:rPr>
        <w:t xml:space="preserve"> Елизаров Александр Михайлович</w:t>
      </w:r>
      <w:r w:rsidR="007C2957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9E5454" w:rsidRPr="00A40D16">
        <w:rPr>
          <w:rFonts w:ascii="Times New Roman" w:hAnsi="Times New Roman" w:cs="Times New Roman"/>
          <w:i/>
          <w:sz w:val="24"/>
          <w:szCs w:val="24"/>
        </w:rPr>
        <w:t xml:space="preserve">д.ф.-м.н., доцент </w:t>
      </w:r>
      <w:proofErr w:type="spellStart"/>
      <w:r w:rsidR="009E5454" w:rsidRPr="00A40D16">
        <w:rPr>
          <w:rFonts w:ascii="Times New Roman" w:hAnsi="Times New Roman" w:cs="Times New Roman"/>
          <w:i/>
          <w:sz w:val="24"/>
          <w:szCs w:val="24"/>
        </w:rPr>
        <w:t>Ишмухаметов</w:t>
      </w:r>
      <w:proofErr w:type="spellEnd"/>
      <w:r w:rsidR="009E5454" w:rsidRPr="00A40D16">
        <w:rPr>
          <w:rFonts w:ascii="Times New Roman" w:hAnsi="Times New Roman" w:cs="Times New Roman"/>
          <w:i/>
          <w:sz w:val="24"/>
          <w:szCs w:val="24"/>
        </w:rPr>
        <w:t xml:space="preserve"> Шамиль </w:t>
      </w:r>
      <w:proofErr w:type="spellStart"/>
      <w:r w:rsidR="009E5454" w:rsidRPr="00A40D16">
        <w:rPr>
          <w:rFonts w:ascii="Times New Roman" w:hAnsi="Times New Roman" w:cs="Times New Roman"/>
          <w:i/>
          <w:sz w:val="24"/>
          <w:szCs w:val="24"/>
        </w:rPr>
        <w:t>Талгатович</w:t>
      </w:r>
      <w:proofErr w:type="spellEnd"/>
      <w:r w:rsidR="00641271" w:rsidRPr="00A40D16">
        <w:rPr>
          <w:rFonts w:ascii="Times New Roman" w:hAnsi="Times New Roman" w:cs="Times New Roman"/>
          <w:i/>
          <w:sz w:val="24"/>
          <w:szCs w:val="24"/>
        </w:rPr>
        <w:t>,</w:t>
      </w:r>
      <w:r w:rsidR="00883FCB" w:rsidRPr="00A40D16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r w:rsidR="00CE4409">
        <w:rPr>
          <w:rFonts w:ascii="Times New Roman" w:hAnsi="Times New Roman" w:cs="Times New Roman"/>
          <w:i/>
          <w:sz w:val="24"/>
          <w:szCs w:val="24"/>
        </w:rPr>
        <w:t xml:space="preserve">д.ф.-м.н. Заботин Игорь Ярославович, </w:t>
      </w:r>
      <w:r w:rsidR="00883FCB" w:rsidRPr="00A40D16">
        <w:rPr>
          <w:rFonts w:ascii="Times New Roman" w:hAnsi="Times New Roman" w:cs="Times New Roman"/>
          <w:i/>
          <w:sz w:val="24"/>
          <w:szCs w:val="24"/>
        </w:rPr>
        <w:t>д.ф.-м.н.,</w:t>
      </w:r>
      <w:r w:rsidR="009E5454" w:rsidRPr="00A40D16">
        <w:rPr>
          <w:rFonts w:ascii="Times New Roman" w:hAnsi="Times New Roman" w:cs="Times New Roman"/>
          <w:i/>
          <w:sz w:val="24"/>
          <w:szCs w:val="24"/>
        </w:rPr>
        <w:t xml:space="preserve"> доцент</w:t>
      </w:r>
      <w:r w:rsidR="00883FCB" w:rsidRPr="00A40D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83FCB" w:rsidRPr="00A40D16">
        <w:rPr>
          <w:rFonts w:ascii="Times New Roman" w:hAnsi="Times New Roman" w:cs="Times New Roman"/>
          <w:i/>
          <w:sz w:val="24"/>
          <w:szCs w:val="24"/>
        </w:rPr>
        <w:t>Калимуллин</w:t>
      </w:r>
      <w:proofErr w:type="spellEnd"/>
      <w:r w:rsidR="00883FCB" w:rsidRPr="00A40D16">
        <w:rPr>
          <w:rFonts w:ascii="Times New Roman" w:hAnsi="Times New Roman" w:cs="Times New Roman"/>
          <w:i/>
          <w:sz w:val="24"/>
          <w:szCs w:val="24"/>
        </w:rPr>
        <w:t xml:space="preserve"> Искандер </w:t>
      </w:r>
      <w:proofErr w:type="spellStart"/>
      <w:r w:rsidR="00883FCB" w:rsidRPr="00A40D16">
        <w:rPr>
          <w:rFonts w:ascii="Times New Roman" w:hAnsi="Times New Roman" w:cs="Times New Roman"/>
          <w:i/>
          <w:sz w:val="24"/>
          <w:szCs w:val="24"/>
        </w:rPr>
        <w:t>Шагитович</w:t>
      </w:r>
      <w:proofErr w:type="spellEnd"/>
      <w:r w:rsidR="00883FCB" w:rsidRPr="00A40D16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A40D16">
        <w:rPr>
          <w:rFonts w:ascii="Times New Roman" w:hAnsi="Times New Roman" w:cs="Times New Roman"/>
          <w:i/>
          <w:sz w:val="24"/>
          <w:szCs w:val="24"/>
        </w:rPr>
        <w:t xml:space="preserve">д.ф.-м.н., проф. </w:t>
      </w:r>
      <w:proofErr w:type="spellStart"/>
      <w:r w:rsidRPr="00A40D16">
        <w:rPr>
          <w:rFonts w:ascii="Times New Roman" w:hAnsi="Times New Roman" w:cs="Times New Roman"/>
          <w:i/>
          <w:sz w:val="24"/>
          <w:szCs w:val="24"/>
        </w:rPr>
        <w:t>Коннов</w:t>
      </w:r>
      <w:proofErr w:type="spellEnd"/>
      <w:r w:rsidRPr="00A40D16">
        <w:rPr>
          <w:rFonts w:ascii="Times New Roman" w:hAnsi="Times New Roman" w:cs="Times New Roman"/>
          <w:i/>
          <w:sz w:val="24"/>
          <w:szCs w:val="24"/>
        </w:rPr>
        <w:t xml:space="preserve"> Игорь Васильевич, д.ф.-м.н., проф. Лапин Александр Васильевич</w:t>
      </w:r>
      <w:r w:rsidR="00883FCB" w:rsidRPr="00A40D16">
        <w:rPr>
          <w:rFonts w:ascii="Times New Roman" w:hAnsi="Times New Roman" w:cs="Times New Roman"/>
          <w:i/>
          <w:sz w:val="24"/>
          <w:szCs w:val="24"/>
        </w:rPr>
        <w:t>,</w:t>
      </w:r>
      <w:r w:rsidR="009E5454" w:rsidRPr="00A40D16">
        <w:rPr>
          <w:rFonts w:ascii="Times New Roman" w:hAnsi="Times New Roman" w:cs="Times New Roman"/>
          <w:i/>
          <w:sz w:val="24"/>
          <w:szCs w:val="24"/>
        </w:rPr>
        <w:t xml:space="preserve"> д.ф.-м.н., доцент </w:t>
      </w:r>
      <w:proofErr w:type="spellStart"/>
      <w:r w:rsidR="00CE4409">
        <w:rPr>
          <w:rFonts w:ascii="Times New Roman" w:hAnsi="Times New Roman" w:cs="Times New Roman"/>
          <w:i/>
          <w:sz w:val="24"/>
          <w:szCs w:val="24"/>
        </w:rPr>
        <w:t>Миссаров</w:t>
      </w:r>
      <w:proofErr w:type="spellEnd"/>
      <w:r w:rsidR="00CE440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E4409">
        <w:rPr>
          <w:rFonts w:ascii="Times New Roman" w:hAnsi="Times New Roman" w:cs="Times New Roman"/>
          <w:i/>
          <w:sz w:val="24"/>
          <w:szCs w:val="24"/>
        </w:rPr>
        <w:t>Мукадас</w:t>
      </w:r>
      <w:proofErr w:type="spellEnd"/>
      <w:r w:rsidR="00CE440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E4409">
        <w:rPr>
          <w:rFonts w:ascii="Times New Roman" w:hAnsi="Times New Roman" w:cs="Times New Roman"/>
          <w:i/>
          <w:sz w:val="24"/>
          <w:szCs w:val="24"/>
        </w:rPr>
        <w:t>Дмухтасибович</w:t>
      </w:r>
      <w:proofErr w:type="spellEnd"/>
      <w:r w:rsidR="009E5454" w:rsidRPr="00A40D16">
        <w:rPr>
          <w:rFonts w:ascii="Times New Roman" w:hAnsi="Times New Roman" w:cs="Times New Roman"/>
          <w:i/>
          <w:sz w:val="24"/>
          <w:szCs w:val="24"/>
        </w:rPr>
        <w:t>, д.ф.-м.н., проф. Соловьев Валерий Дмитриевич,</w:t>
      </w:r>
      <w:r w:rsidRPr="00A40D16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r w:rsidRPr="00A40D16">
        <w:rPr>
          <w:rFonts w:ascii="Times New Roman" w:hAnsi="Times New Roman" w:cs="Times New Roman"/>
          <w:i/>
          <w:sz w:val="24"/>
          <w:szCs w:val="24"/>
        </w:rPr>
        <w:t>д.т.н., проф. Столов Евгений Львович</w:t>
      </w:r>
      <w:r w:rsidR="00CE4409" w:rsidRPr="00CE4409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CE4409" w:rsidRPr="00A40D16">
        <w:rPr>
          <w:rFonts w:ascii="Times New Roman" w:hAnsi="Times New Roman" w:cs="Times New Roman"/>
          <w:i/>
          <w:sz w:val="24"/>
          <w:szCs w:val="24"/>
        </w:rPr>
        <w:t>д.ф.-</w:t>
      </w:r>
      <w:proofErr w:type="spellStart"/>
      <w:r w:rsidR="00CE4409" w:rsidRPr="00A40D16">
        <w:rPr>
          <w:rFonts w:ascii="Times New Roman" w:hAnsi="Times New Roman" w:cs="Times New Roman"/>
          <w:i/>
          <w:sz w:val="24"/>
          <w:szCs w:val="24"/>
        </w:rPr>
        <w:t>м.н</w:t>
      </w:r>
      <w:proofErr w:type="spellEnd"/>
      <w:r w:rsidR="00CE4409" w:rsidRPr="00CE440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CE4409">
        <w:rPr>
          <w:rFonts w:ascii="Times New Roman" w:hAnsi="Times New Roman" w:cs="Times New Roman"/>
          <w:i/>
          <w:sz w:val="24"/>
          <w:szCs w:val="24"/>
        </w:rPr>
        <w:t>Тронин</w:t>
      </w:r>
      <w:proofErr w:type="spellEnd"/>
      <w:r w:rsidR="00CE4409">
        <w:rPr>
          <w:rFonts w:ascii="Times New Roman" w:hAnsi="Times New Roman" w:cs="Times New Roman"/>
          <w:i/>
          <w:sz w:val="24"/>
          <w:szCs w:val="24"/>
        </w:rPr>
        <w:t xml:space="preserve"> Сергей Николаевич, </w:t>
      </w:r>
      <w:r w:rsidR="00CE4409" w:rsidRPr="00A40D16">
        <w:rPr>
          <w:rFonts w:ascii="Times New Roman" w:hAnsi="Times New Roman" w:cs="Times New Roman"/>
          <w:i/>
          <w:sz w:val="24"/>
          <w:szCs w:val="24"/>
        </w:rPr>
        <w:t>д.ф.-м.н.,</w:t>
      </w:r>
      <w:r w:rsidR="00CE4409">
        <w:rPr>
          <w:rFonts w:ascii="Times New Roman" w:hAnsi="Times New Roman" w:cs="Times New Roman"/>
          <w:i/>
          <w:sz w:val="24"/>
          <w:szCs w:val="24"/>
        </w:rPr>
        <w:t xml:space="preserve"> Фролов Андрей Николаевич, </w:t>
      </w:r>
      <w:r w:rsidR="00CE4409" w:rsidRPr="00A40D16">
        <w:rPr>
          <w:rFonts w:ascii="Times New Roman" w:hAnsi="Times New Roman" w:cs="Times New Roman"/>
          <w:i/>
          <w:sz w:val="24"/>
          <w:szCs w:val="24"/>
        </w:rPr>
        <w:t xml:space="preserve">д.т.н., </w:t>
      </w:r>
      <w:proofErr w:type="spellStart"/>
      <w:r w:rsidR="00CE4409">
        <w:rPr>
          <w:rFonts w:ascii="Times New Roman" w:hAnsi="Times New Roman" w:cs="Times New Roman"/>
          <w:i/>
          <w:sz w:val="24"/>
          <w:szCs w:val="24"/>
        </w:rPr>
        <w:t>Шалагин</w:t>
      </w:r>
      <w:proofErr w:type="spellEnd"/>
      <w:r w:rsidR="00CE4409">
        <w:rPr>
          <w:rFonts w:ascii="Times New Roman" w:hAnsi="Times New Roman" w:cs="Times New Roman"/>
          <w:i/>
          <w:sz w:val="24"/>
          <w:szCs w:val="24"/>
        </w:rPr>
        <w:t xml:space="preserve"> Сергей Викторович,</w:t>
      </w:r>
      <w:r w:rsidR="009E5454" w:rsidRPr="00A40D16">
        <w:rPr>
          <w:rFonts w:ascii="Times New Roman" w:hAnsi="Times New Roman" w:cs="Times New Roman"/>
          <w:i/>
          <w:sz w:val="24"/>
          <w:szCs w:val="24"/>
        </w:rPr>
        <w:t xml:space="preserve"> д.ф.-м.н.,</w:t>
      </w:r>
      <w:r w:rsidR="00641271" w:rsidRPr="00A40D16">
        <w:rPr>
          <w:rFonts w:ascii="Times New Roman" w:hAnsi="Times New Roman" w:cs="Times New Roman"/>
          <w:i/>
          <w:sz w:val="24"/>
          <w:szCs w:val="24"/>
        </w:rPr>
        <w:t xml:space="preserve"> проф.</w:t>
      </w:r>
      <w:r w:rsidR="009E5454" w:rsidRPr="00A40D16">
        <w:rPr>
          <w:rFonts w:ascii="Times New Roman" w:hAnsi="Times New Roman" w:cs="Times New Roman"/>
          <w:i/>
          <w:sz w:val="24"/>
          <w:szCs w:val="24"/>
        </w:rPr>
        <w:t xml:space="preserve"> Шурыгин Вадим Васильевич</w:t>
      </w:r>
      <w:r w:rsidR="00CE4409">
        <w:rPr>
          <w:rFonts w:ascii="Times New Roman" w:hAnsi="Times New Roman" w:cs="Times New Roman"/>
          <w:i/>
          <w:sz w:val="24"/>
          <w:szCs w:val="24"/>
        </w:rPr>
        <w:t>.</w:t>
      </w:r>
    </w:p>
    <w:p w14:paraId="0FDB8E29" w14:textId="77777777" w:rsidR="00BA5E08" w:rsidRPr="00376553" w:rsidRDefault="00BA5E08" w:rsidP="005A3602">
      <w:pPr>
        <w:suppressAutoHyphens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376553">
        <w:rPr>
          <w:rFonts w:ascii="Times New Roman" w:hAnsi="Times New Roman" w:cs="Times New Roman"/>
          <w:b/>
          <w:sz w:val="24"/>
          <w:szCs w:val="24"/>
        </w:rPr>
        <w:t>Повестка дня</w:t>
      </w:r>
    </w:p>
    <w:p w14:paraId="74E98512" w14:textId="77777777" w:rsidR="007C2957" w:rsidRDefault="00BA5E08" w:rsidP="007C2957">
      <w:pPr>
        <w:numPr>
          <w:ilvl w:val="1"/>
          <w:numId w:val="5"/>
        </w:numPr>
        <w:suppressAutoHyphens w:val="0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76553">
        <w:rPr>
          <w:rFonts w:ascii="Times New Roman" w:hAnsi="Times New Roman" w:cs="Times New Roman"/>
          <w:sz w:val="24"/>
          <w:szCs w:val="24"/>
        </w:rPr>
        <w:t xml:space="preserve">Принятие к рассмотрению диссертации </w:t>
      </w:r>
      <w:r w:rsidR="007C2957">
        <w:rPr>
          <w:rFonts w:ascii="Times New Roman" w:hAnsi="Times New Roman" w:cs="Times New Roman"/>
          <w:sz w:val="24"/>
          <w:szCs w:val="24"/>
        </w:rPr>
        <w:t xml:space="preserve">Тощева </w:t>
      </w:r>
      <w:r w:rsidR="00C7014A" w:rsidRPr="00376553">
        <w:rPr>
          <w:rFonts w:ascii="Times New Roman" w:hAnsi="Times New Roman" w:cs="Times New Roman"/>
          <w:iCs/>
          <w:sz w:val="24"/>
          <w:szCs w:val="24"/>
        </w:rPr>
        <w:t xml:space="preserve">Александра </w:t>
      </w:r>
      <w:r w:rsidR="007C2957">
        <w:rPr>
          <w:rFonts w:ascii="Times New Roman" w:hAnsi="Times New Roman" w:cs="Times New Roman"/>
          <w:iCs/>
          <w:sz w:val="24"/>
          <w:szCs w:val="24"/>
        </w:rPr>
        <w:t>Сергеевича</w:t>
      </w:r>
      <w:r w:rsidRPr="00376553">
        <w:rPr>
          <w:rFonts w:ascii="Times New Roman" w:hAnsi="Times New Roman" w:cs="Times New Roman"/>
          <w:sz w:val="24"/>
          <w:szCs w:val="24"/>
        </w:rPr>
        <w:t xml:space="preserve"> на тему </w:t>
      </w:r>
      <w:r w:rsidR="00C7014A" w:rsidRPr="007C2957">
        <w:rPr>
          <w:rFonts w:ascii="Times New Roman" w:hAnsi="Times New Roman" w:cs="Times New Roman"/>
          <w:sz w:val="24"/>
          <w:szCs w:val="24"/>
        </w:rPr>
        <w:t>«</w:t>
      </w:r>
      <w:r w:rsidR="007C2957">
        <w:rPr>
          <w:rFonts w:ascii="Times New Roman" w:hAnsi="Times New Roman" w:cs="Times New Roman"/>
          <w:sz w:val="24"/>
          <w:szCs w:val="24"/>
        </w:rPr>
        <w:t>И</w:t>
      </w:r>
      <w:r w:rsidR="007C2957" w:rsidRPr="007C2957">
        <w:rPr>
          <w:rFonts w:ascii="Times New Roman" w:hAnsi="Times New Roman" w:cs="Times New Roman"/>
          <w:sz w:val="24"/>
          <w:szCs w:val="24"/>
        </w:rPr>
        <w:t>нтеллектуальная система повышения эффективности ИТ-службы предприятия»</w:t>
      </w:r>
      <w:r w:rsidR="00C7014A" w:rsidRPr="00376553">
        <w:rPr>
          <w:rFonts w:ascii="Times New Roman" w:hAnsi="Times New Roman" w:cs="Times New Roman"/>
          <w:sz w:val="24"/>
          <w:szCs w:val="24"/>
        </w:rPr>
        <w:t xml:space="preserve"> </w:t>
      </w:r>
      <w:r w:rsidR="00604271" w:rsidRPr="00376553">
        <w:rPr>
          <w:rFonts w:ascii="Times New Roman" w:hAnsi="Times New Roman" w:cs="Times New Roman"/>
          <w:sz w:val="24"/>
          <w:szCs w:val="24"/>
        </w:rPr>
        <w:t xml:space="preserve">по специальности </w:t>
      </w:r>
      <w:r w:rsidR="00C7014A" w:rsidRPr="00376553">
        <w:rPr>
          <w:rFonts w:ascii="Times New Roman" w:hAnsi="Times New Roman" w:cs="Times New Roman"/>
          <w:bCs/>
          <w:sz w:val="24"/>
          <w:szCs w:val="24"/>
        </w:rPr>
        <w:t>05.13.11</w:t>
      </w:r>
      <w:r w:rsidR="007C2957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 w:rsidR="00C7014A" w:rsidRPr="00376553">
        <w:rPr>
          <w:rFonts w:ascii="Times New Roman" w:hAnsi="Times New Roman" w:cs="Times New Roman"/>
          <w:bCs/>
          <w:sz w:val="24"/>
          <w:szCs w:val="24"/>
        </w:rPr>
        <w:t>Математическое и программное обеспечение вычислительных машин, комплексов и компьютерных сетей</w:t>
      </w:r>
      <w:r w:rsidR="00C7014A" w:rsidRPr="00376553">
        <w:rPr>
          <w:rFonts w:ascii="Times New Roman" w:hAnsi="Times New Roman" w:cs="Times New Roman"/>
          <w:sz w:val="24"/>
          <w:szCs w:val="24"/>
        </w:rPr>
        <w:t xml:space="preserve"> на соискание ученой степени кандидата технических наук.</w:t>
      </w:r>
    </w:p>
    <w:p w14:paraId="3DA2FD00" w14:textId="77777777" w:rsidR="00BA5E08" w:rsidRPr="007C2957" w:rsidRDefault="00BA5E08" w:rsidP="007C2957">
      <w:pPr>
        <w:numPr>
          <w:ilvl w:val="1"/>
          <w:numId w:val="5"/>
        </w:numPr>
        <w:suppressAutoHyphens w:val="0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C2957">
        <w:rPr>
          <w:rFonts w:ascii="Times New Roman" w:hAnsi="Times New Roman" w:cs="Times New Roman"/>
          <w:sz w:val="24"/>
          <w:szCs w:val="24"/>
        </w:rPr>
        <w:t>Утверждение эксп</w:t>
      </w:r>
      <w:r w:rsidR="007C2957" w:rsidRPr="007C2957">
        <w:rPr>
          <w:rFonts w:ascii="Times New Roman" w:hAnsi="Times New Roman" w:cs="Times New Roman"/>
          <w:sz w:val="24"/>
          <w:szCs w:val="24"/>
        </w:rPr>
        <w:t xml:space="preserve">ертной комиссии по диссертации Тощева </w:t>
      </w:r>
      <w:r w:rsidR="004857C3" w:rsidRPr="007C2957">
        <w:rPr>
          <w:rFonts w:ascii="Times New Roman" w:hAnsi="Times New Roman" w:cs="Times New Roman"/>
          <w:iCs/>
          <w:sz w:val="24"/>
          <w:szCs w:val="24"/>
        </w:rPr>
        <w:t xml:space="preserve">Александра </w:t>
      </w:r>
      <w:r w:rsidR="007C2957" w:rsidRPr="007C2957">
        <w:rPr>
          <w:rFonts w:ascii="Times New Roman" w:hAnsi="Times New Roman" w:cs="Times New Roman"/>
          <w:iCs/>
          <w:sz w:val="24"/>
          <w:szCs w:val="24"/>
        </w:rPr>
        <w:t>Сергеевича</w:t>
      </w:r>
      <w:r w:rsidR="004857C3" w:rsidRPr="007C2957">
        <w:rPr>
          <w:rFonts w:ascii="Times New Roman" w:hAnsi="Times New Roman" w:cs="Times New Roman"/>
          <w:iCs/>
          <w:sz w:val="24"/>
          <w:szCs w:val="24"/>
        </w:rPr>
        <w:t>.</w:t>
      </w:r>
      <w:r w:rsidR="00604271" w:rsidRPr="007C29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D0AD69" w14:textId="77777777" w:rsidR="00BA5E08" w:rsidRPr="00376553" w:rsidRDefault="00BA5E08" w:rsidP="007C2957">
      <w:pPr>
        <w:suppressAutoHyphens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76553">
        <w:rPr>
          <w:rFonts w:ascii="Times New Roman" w:hAnsi="Times New Roman" w:cs="Times New Roman"/>
          <w:b/>
          <w:i/>
          <w:sz w:val="24"/>
          <w:szCs w:val="24"/>
        </w:rPr>
        <w:t>Слушали</w:t>
      </w:r>
      <w:r w:rsidRPr="00376553">
        <w:rPr>
          <w:rFonts w:ascii="Times New Roman" w:hAnsi="Times New Roman" w:cs="Times New Roman"/>
          <w:sz w:val="24"/>
          <w:szCs w:val="24"/>
        </w:rPr>
        <w:t xml:space="preserve">: Председателя диссертационного совета проф. Арсланова Марата </w:t>
      </w:r>
      <w:proofErr w:type="spellStart"/>
      <w:r w:rsidRPr="00376553">
        <w:rPr>
          <w:rFonts w:ascii="Times New Roman" w:hAnsi="Times New Roman" w:cs="Times New Roman"/>
          <w:sz w:val="24"/>
          <w:szCs w:val="24"/>
        </w:rPr>
        <w:t>Мирзаевича</w:t>
      </w:r>
      <w:proofErr w:type="spellEnd"/>
      <w:r w:rsidRPr="00376553">
        <w:rPr>
          <w:rFonts w:ascii="Times New Roman" w:hAnsi="Times New Roman" w:cs="Times New Roman"/>
          <w:sz w:val="24"/>
          <w:szCs w:val="24"/>
        </w:rPr>
        <w:t xml:space="preserve"> по принятию к рассмотрению</w:t>
      </w:r>
      <w:r w:rsidR="00604271" w:rsidRPr="00376553">
        <w:rPr>
          <w:rFonts w:ascii="Times New Roman" w:hAnsi="Times New Roman" w:cs="Times New Roman"/>
          <w:sz w:val="24"/>
          <w:szCs w:val="24"/>
        </w:rPr>
        <w:t xml:space="preserve"> диссертаци</w:t>
      </w:r>
      <w:r w:rsidR="00090BFB" w:rsidRPr="00376553">
        <w:rPr>
          <w:rFonts w:ascii="Times New Roman" w:hAnsi="Times New Roman" w:cs="Times New Roman"/>
          <w:sz w:val="24"/>
          <w:szCs w:val="24"/>
        </w:rPr>
        <w:t>и</w:t>
      </w:r>
      <w:r w:rsidR="00604271" w:rsidRPr="00376553">
        <w:rPr>
          <w:rFonts w:ascii="Times New Roman" w:hAnsi="Times New Roman" w:cs="Times New Roman"/>
          <w:sz w:val="24"/>
          <w:szCs w:val="24"/>
        </w:rPr>
        <w:t xml:space="preserve"> </w:t>
      </w:r>
      <w:r w:rsidR="007C2957">
        <w:rPr>
          <w:rFonts w:ascii="Times New Roman" w:hAnsi="Times New Roman" w:cs="Times New Roman"/>
          <w:sz w:val="24"/>
          <w:szCs w:val="24"/>
        </w:rPr>
        <w:t xml:space="preserve">Тощева </w:t>
      </w:r>
      <w:r w:rsidR="007C2957" w:rsidRPr="00376553">
        <w:rPr>
          <w:rFonts w:ascii="Times New Roman" w:hAnsi="Times New Roman" w:cs="Times New Roman"/>
          <w:iCs/>
          <w:sz w:val="24"/>
          <w:szCs w:val="24"/>
        </w:rPr>
        <w:t xml:space="preserve">Александра </w:t>
      </w:r>
      <w:r w:rsidR="007C2957">
        <w:rPr>
          <w:rFonts w:ascii="Times New Roman" w:hAnsi="Times New Roman" w:cs="Times New Roman"/>
          <w:iCs/>
          <w:sz w:val="24"/>
          <w:szCs w:val="24"/>
        </w:rPr>
        <w:t>Сергеевича</w:t>
      </w:r>
      <w:r w:rsidR="007C2957" w:rsidRPr="00376553">
        <w:rPr>
          <w:rFonts w:ascii="Times New Roman" w:hAnsi="Times New Roman" w:cs="Times New Roman"/>
          <w:sz w:val="24"/>
          <w:szCs w:val="24"/>
        </w:rPr>
        <w:t xml:space="preserve"> </w:t>
      </w:r>
      <w:r w:rsidRPr="00376553">
        <w:rPr>
          <w:rFonts w:ascii="Times New Roman" w:hAnsi="Times New Roman" w:cs="Times New Roman"/>
          <w:sz w:val="24"/>
          <w:szCs w:val="24"/>
        </w:rPr>
        <w:t xml:space="preserve">и назначению комиссии </w:t>
      </w:r>
      <w:r w:rsidRPr="00376553">
        <w:rPr>
          <w:rFonts w:ascii="Times New Roman" w:hAnsi="Times New Roman" w:cs="Times New Roman"/>
          <w:bCs/>
          <w:sz w:val="24"/>
          <w:szCs w:val="24"/>
        </w:rPr>
        <w:t xml:space="preserve">для предварительного ознакомления с диссертацией и представления диссертационному совету заключения о ее соответствии специальностям научных работников и отраслям науки, по которым диссертационному совету предоставлено право принимать к защите диссертации, о полноте изложения материалов диссертации в работах, опубликованных автором. </w:t>
      </w:r>
    </w:p>
    <w:p w14:paraId="509968C4" w14:textId="77777777" w:rsidR="00BA5E08" w:rsidRPr="004857C3" w:rsidRDefault="00BA5E08" w:rsidP="005A3602">
      <w:pPr>
        <w:suppressAutoHyphens w:val="0"/>
        <w:spacing w:after="0" w:line="240" w:lineRule="auto"/>
        <w:ind w:firstLine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4857C3">
        <w:rPr>
          <w:rFonts w:ascii="Times New Roman" w:hAnsi="Times New Roman" w:cs="Times New Roman"/>
          <w:b/>
          <w:bCs/>
          <w:sz w:val="24"/>
          <w:szCs w:val="24"/>
        </w:rPr>
        <w:t>ПОСТАНОВИЛИ:</w:t>
      </w:r>
    </w:p>
    <w:p w14:paraId="2854F5F4" w14:textId="77777777" w:rsidR="007C2957" w:rsidRDefault="00BA5E08" w:rsidP="007C2957">
      <w:pPr>
        <w:numPr>
          <w:ilvl w:val="0"/>
          <w:numId w:val="1"/>
        </w:numPr>
        <w:tabs>
          <w:tab w:val="clear" w:pos="900"/>
          <w:tab w:val="left" w:pos="284"/>
        </w:tabs>
        <w:suppressAutoHyphens w:val="0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76553">
        <w:rPr>
          <w:rFonts w:ascii="Times New Roman" w:hAnsi="Times New Roman" w:cs="Times New Roman"/>
          <w:sz w:val="24"/>
          <w:szCs w:val="24"/>
        </w:rPr>
        <w:t xml:space="preserve">Принять к рассмотрению диссертацию </w:t>
      </w:r>
      <w:r w:rsidR="007C2957">
        <w:rPr>
          <w:rFonts w:ascii="Times New Roman" w:hAnsi="Times New Roman" w:cs="Times New Roman"/>
          <w:sz w:val="24"/>
          <w:szCs w:val="24"/>
        </w:rPr>
        <w:t xml:space="preserve">Тощева </w:t>
      </w:r>
      <w:r w:rsidR="007C2957" w:rsidRPr="00376553">
        <w:rPr>
          <w:rFonts w:ascii="Times New Roman" w:hAnsi="Times New Roman" w:cs="Times New Roman"/>
          <w:iCs/>
          <w:sz w:val="24"/>
          <w:szCs w:val="24"/>
        </w:rPr>
        <w:t xml:space="preserve">Александра </w:t>
      </w:r>
      <w:r w:rsidR="007C2957">
        <w:rPr>
          <w:rFonts w:ascii="Times New Roman" w:hAnsi="Times New Roman" w:cs="Times New Roman"/>
          <w:iCs/>
          <w:sz w:val="24"/>
          <w:szCs w:val="24"/>
        </w:rPr>
        <w:t>Сергеевича</w:t>
      </w:r>
      <w:r w:rsidR="007C2957" w:rsidRPr="00376553">
        <w:rPr>
          <w:rFonts w:ascii="Times New Roman" w:hAnsi="Times New Roman" w:cs="Times New Roman"/>
          <w:sz w:val="24"/>
          <w:szCs w:val="24"/>
        </w:rPr>
        <w:t xml:space="preserve"> </w:t>
      </w:r>
      <w:r w:rsidR="00090BFB" w:rsidRPr="00376553">
        <w:rPr>
          <w:rFonts w:ascii="Times New Roman" w:hAnsi="Times New Roman" w:cs="Times New Roman"/>
          <w:sz w:val="24"/>
          <w:szCs w:val="24"/>
        </w:rPr>
        <w:t xml:space="preserve">на тему </w:t>
      </w:r>
      <w:r w:rsidR="007C2957" w:rsidRPr="007C2957">
        <w:rPr>
          <w:rFonts w:ascii="Times New Roman" w:hAnsi="Times New Roman" w:cs="Times New Roman"/>
          <w:sz w:val="24"/>
          <w:szCs w:val="24"/>
        </w:rPr>
        <w:t>«</w:t>
      </w:r>
      <w:r w:rsidR="007C2957">
        <w:rPr>
          <w:rFonts w:ascii="Times New Roman" w:hAnsi="Times New Roman" w:cs="Times New Roman"/>
          <w:sz w:val="24"/>
          <w:szCs w:val="24"/>
        </w:rPr>
        <w:t>И</w:t>
      </w:r>
      <w:r w:rsidR="007C2957" w:rsidRPr="007C2957">
        <w:rPr>
          <w:rFonts w:ascii="Times New Roman" w:hAnsi="Times New Roman" w:cs="Times New Roman"/>
          <w:sz w:val="24"/>
          <w:szCs w:val="24"/>
        </w:rPr>
        <w:t>нтеллектуальная система повышения эффективности ИТ-службы предприятия»</w:t>
      </w:r>
      <w:r w:rsidR="00090BFB" w:rsidRPr="00376553">
        <w:rPr>
          <w:rFonts w:ascii="Times New Roman" w:hAnsi="Times New Roman" w:cs="Times New Roman"/>
          <w:sz w:val="24"/>
          <w:szCs w:val="24"/>
        </w:rPr>
        <w:t xml:space="preserve"> </w:t>
      </w:r>
      <w:r w:rsidR="00604271" w:rsidRPr="00376553">
        <w:rPr>
          <w:rFonts w:ascii="Times New Roman" w:hAnsi="Times New Roman" w:cs="Times New Roman"/>
          <w:sz w:val="24"/>
          <w:szCs w:val="24"/>
        </w:rPr>
        <w:t xml:space="preserve">по специальности </w:t>
      </w:r>
      <w:r w:rsidR="00090BFB" w:rsidRPr="00376553">
        <w:rPr>
          <w:rFonts w:ascii="Times New Roman" w:hAnsi="Times New Roman" w:cs="Times New Roman"/>
          <w:bCs/>
          <w:sz w:val="24"/>
          <w:szCs w:val="24"/>
        </w:rPr>
        <w:t>05.13.11</w:t>
      </w:r>
      <w:r w:rsidR="007C2957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 w:rsidR="00090BFB" w:rsidRPr="00376553">
        <w:rPr>
          <w:rFonts w:ascii="Times New Roman" w:hAnsi="Times New Roman" w:cs="Times New Roman"/>
          <w:bCs/>
          <w:sz w:val="24"/>
          <w:szCs w:val="24"/>
        </w:rPr>
        <w:t>Математическое и программное обеспечение вычислительных машин, комплексов и компьютерных сетей.</w:t>
      </w:r>
    </w:p>
    <w:p w14:paraId="5E6C67CE" w14:textId="77777777" w:rsidR="00090BFB" w:rsidRPr="007C2957" w:rsidRDefault="00BA5E08" w:rsidP="007C2957">
      <w:pPr>
        <w:numPr>
          <w:ilvl w:val="0"/>
          <w:numId w:val="1"/>
        </w:numPr>
        <w:tabs>
          <w:tab w:val="clear" w:pos="900"/>
          <w:tab w:val="left" w:pos="284"/>
        </w:tabs>
        <w:suppressAutoHyphens w:val="0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C2957">
        <w:rPr>
          <w:rFonts w:ascii="Times New Roman" w:hAnsi="Times New Roman" w:cs="Times New Roman"/>
          <w:sz w:val="24"/>
          <w:szCs w:val="24"/>
        </w:rPr>
        <w:t xml:space="preserve">Утвердить состав комиссии по диссертации </w:t>
      </w:r>
      <w:r w:rsidR="007C2957">
        <w:rPr>
          <w:rFonts w:ascii="Times New Roman" w:hAnsi="Times New Roman" w:cs="Times New Roman"/>
          <w:sz w:val="24"/>
          <w:szCs w:val="24"/>
        </w:rPr>
        <w:t xml:space="preserve">Тощева </w:t>
      </w:r>
      <w:r w:rsidR="007C2957" w:rsidRPr="00376553">
        <w:rPr>
          <w:rFonts w:ascii="Times New Roman" w:hAnsi="Times New Roman" w:cs="Times New Roman"/>
          <w:iCs/>
          <w:sz w:val="24"/>
          <w:szCs w:val="24"/>
        </w:rPr>
        <w:t xml:space="preserve">Александра </w:t>
      </w:r>
      <w:r w:rsidR="007C2957">
        <w:rPr>
          <w:rFonts w:ascii="Times New Roman" w:hAnsi="Times New Roman" w:cs="Times New Roman"/>
          <w:iCs/>
          <w:sz w:val="24"/>
          <w:szCs w:val="24"/>
        </w:rPr>
        <w:t>Сергеевича</w:t>
      </w:r>
      <w:r w:rsidR="007C2957" w:rsidRPr="00376553">
        <w:rPr>
          <w:rFonts w:ascii="Times New Roman" w:hAnsi="Times New Roman" w:cs="Times New Roman"/>
          <w:sz w:val="24"/>
          <w:szCs w:val="24"/>
        </w:rPr>
        <w:t xml:space="preserve"> </w:t>
      </w:r>
      <w:r w:rsidR="00090BFB" w:rsidRPr="007C2957">
        <w:rPr>
          <w:rFonts w:ascii="Times New Roman" w:hAnsi="Times New Roman" w:cs="Times New Roman"/>
          <w:sz w:val="24"/>
          <w:szCs w:val="24"/>
        </w:rPr>
        <w:t xml:space="preserve">на тему </w:t>
      </w:r>
      <w:r w:rsidR="007C2957" w:rsidRPr="007C2957">
        <w:rPr>
          <w:rFonts w:ascii="Times New Roman" w:hAnsi="Times New Roman" w:cs="Times New Roman"/>
          <w:sz w:val="24"/>
          <w:szCs w:val="24"/>
        </w:rPr>
        <w:t>«Интеллектуальная система повышения эффективности ИТ-службы предприятия»</w:t>
      </w:r>
      <w:r w:rsidR="00090BFB" w:rsidRPr="007C2957">
        <w:rPr>
          <w:rFonts w:ascii="Times New Roman" w:hAnsi="Times New Roman" w:cs="Times New Roman"/>
          <w:sz w:val="24"/>
          <w:szCs w:val="24"/>
        </w:rPr>
        <w:t xml:space="preserve"> по специальности </w:t>
      </w:r>
      <w:r w:rsidR="00090BFB" w:rsidRPr="007C2957">
        <w:rPr>
          <w:rFonts w:ascii="Times New Roman" w:hAnsi="Times New Roman" w:cs="Times New Roman"/>
          <w:bCs/>
          <w:sz w:val="24"/>
          <w:szCs w:val="24"/>
        </w:rPr>
        <w:t>05.13.11</w:t>
      </w:r>
      <w:r w:rsidR="007C2957" w:rsidRPr="007C2957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 w:rsidR="00090BFB" w:rsidRPr="007C2957">
        <w:rPr>
          <w:rFonts w:ascii="Times New Roman" w:hAnsi="Times New Roman" w:cs="Times New Roman"/>
          <w:bCs/>
          <w:sz w:val="24"/>
          <w:szCs w:val="24"/>
        </w:rPr>
        <w:t>Математическое и программное обеспечение вычислительных машин, комплексов и компьютерных сетей.</w:t>
      </w:r>
    </w:p>
    <w:p w14:paraId="7FD745B0" w14:textId="77777777" w:rsidR="00696FE2" w:rsidRDefault="00090BFB" w:rsidP="007C2957">
      <w:pPr>
        <w:tabs>
          <w:tab w:val="left" w:pos="284"/>
          <w:tab w:val="left" w:pos="1100"/>
        </w:tabs>
        <w:suppressAutoHyphens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553">
        <w:rPr>
          <w:rFonts w:ascii="Times New Roman" w:hAnsi="Times New Roman" w:cs="Times New Roman"/>
          <w:sz w:val="24"/>
          <w:szCs w:val="24"/>
        </w:rPr>
        <w:t xml:space="preserve">      </w:t>
      </w:r>
      <w:r w:rsidR="00BA5E08" w:rsidRPr="00376553">
        <w:rPr>
          <w:rFonts w:ascii="Times New Roman" w:hAnsi="Times New Roman" w:cs="Times New Roman"/>
          <w:sz w:val="24"/>
          <w:szCs w:val="24"/>
        </w:rPr>
        <w:t xml:space="preserve">в составе 3-х человек: </w:t>
      </w:r>
      <w:r w:rsidR="00696FE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</w:t>
      </w:r>
      <w:r w:rsidR="00604271" w:rsidRPr="00376553">
        <w:rPr>
          <w:rFonts w:ascii="Times New Roman" w:hAnsi="Times New Roman" w:cs="Times New Roman"/>
          <w:sz w:val="24"/>
          <w:szCs w:val="24"/>
        </w:rPr>
        <w:t xml:space="preserve"> </w:t>
      </w:r>
      <w:r w:rsidR="00696F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997ACF" w14:textId="77777777" w:rsidR="00BA5E08" w:rsidRPr="00917DD0" w:rsidRDefault="00696FE2" w:rsidP="007C2957">
      <w:pPr>
        <w:tabs>
          <w:tab w:val="left" w:pos="284"/>
          <w:tab w:val="left" w:pos="1100"/>
        </w:tabs>
        <w:suppressAutoHyphens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7DD0">
        <w:rPr>
          <w:rFonts w:ascii="Times New Roman" w:hAnsi="Times New Roman" w:cs="Times New Roman"/>
          <w:sz w:val="24"/>
          <w:szCs w:val="24"/>
        </w:rPr>
        <w:t xml:space="preserve">          </w:t>
      </w:r>
      <w:r w:rsidR="00BA5E08" w:rsidRPr="00917DD0">
        <w:rPr>
          <w:rFonts w:ascii="Times New Roman" w:hAnsi="Times New Roman" w:cs="Times New Roman"/>
          <w:sz w:val="24"/>
          <w:szCs w:val="24"/>
        </w:rPr>
        <w:t>1</w:t>
      </w:r>
      <w:r w:rsidR="00376553" w:rsidRPr="00917DD0">
        <w:rPr>
          <w:rFonts w:ascii="Times New Roman" w:hAnsi="Times New Roman" w:cs="Times New Roman"/>
          <w:sz w:val="24"/>
          <w:szCs w:val="24"/>
        </w:rPr>
        <w:t>)</w:t>
      </w:r>
      <w:r w:rsidR="00C7014A" w:rsidRPr="00917DD0">
        <w:rPr>
          <w:rStyle w:val="WW8Num2ztrue4"/>
          <w:rFonts w:ascii="Times New Roman" w:hAnsi="Times New Roman" w:cs="Times New Roman"/>
          <w:sz w:val="24"/>
          <w:szCs w:val="24"/>
        </w:rPr>
        <w:t xml:space="preserve"> </w:t>
      </w:r>
      <w:r w:rsidR="00123F00">
        <w:rPr>
          <w:rStyle w:val="WW8Num2ztrue4"/>
          <w:rFonts w:ascii="Times New Roman" w:hAnsi="Times New Roman" w:cs="Times New Roman"/>
          <w:sz w:val="24"/>
          <w:szCs w:val="24"/>
        </w:rPr>
        <w:t>Лапин Александр Васильевич</w:t>
      </w:r>
      <w:r w:rsidR="00C7014A" w:rsidRPr="00917DD0">
        <w:rPr>
          <w:rStyle w:val="FontStyle18"/>
          <w:sz w:val="24"/>
          <w:szCs w:val="24"/>
        </w:rPr>
        <w:t xml:space="preserve"> </w:t>
      </w:r>
      <w:r w:rsidR="00BA5E08" w:rsidRPr="00917DD0">
        <w:rPr>
          <w:rFonts w:ascii="Times New Roman" w:hAnsi="Times New Roman" w:cs="Times New Roman"/>
          <w:sz w:val="24"/>
          <w:szCs w:val="24"/>
        </w:rPr>
        <w:t>– д.</w:t>
      </w:r>
      <w:r w:rsidR="00123F00">
        <w:rPr>
          <w:rFonts w:ascii="Times New Roman" w:hAnsi="Times New Roman" w:cs="Times New Roman"/>
          <w:sz w:val="24"/>
          <w:szCs w:val="24"/>
        </w:rPr>
        <w:t xml:space="preserve"> ф.-м. н.</w:t>
      </w:r>
      <w:r w:rsidR="00BA5E08" w:rsidRPr="00917DD0">
        <w:rPr>
          <w:rFonts w:ascii="Times New Roman" w:hAnsi="Times New Roman" w:cs="Times New Roman"/>
          <w:sz w:val="24"/>
          <w:szCs w:val="24"/>
        </w:rPr>
        <w:t xml:space="preserve">, </w:t>
      </w:r>
      <w:r w:rsidR="00C7014A" w:rsidRPr="00917DD0">
        <w:rPr>
          <w:rFonts w:ascii="Times New Roman" w:hAnsi="Times New Roman" w:cs="Times New Roman"/>
          <w:sz w:val="24"/>
          <w:szCs w:val="24"/>
        </w:rPr>
        <w:t>профессор</w:t>
      </w:r>
      <w:r w:rsidR="00BA5E08" w:rsidRPr="00917DD0">
        <w:rPr>
          <w:rFonts w:ascii="Times New Roman" w:hAnsi="Times New Roman" w:cs="Times New Roman"/>
          <w:sz w:val="24"/>
          <w:szCs w:val="24"/>
        </w:rPr>
        <w:t>, специальность 0</w:t>
      </w:r>
      <w:r w:rsidR="00C7014A" w:rsidRPr="00917DD0">
        <w:rPr>
          <w:rFonts w:ascii="Times New Roman" w:hAnsi="Times New Roman" w:cs="Times New Roman"/>
          <w:sz w:val="24"/>
          <w:szCs w:val="24"/>
        </w:rPr>
        <w:t>5</w:t>
      </w:r>
      <w:r w:rsidR="00BA5E08" w:rsidRPr="00917DD0">
        <w:rPr>
          <w:rFonts w:ascii="Times New Roman" w:hAnsi="Times New Roman" w:cs="Times New Roman"/>
          <w:sz w:val="24"/>
          <w:szCs w:val="24"/>
        </w:rPr>
        <w:t>.</w:t>
      </w:r>
      <w:r w:rsidR="00C7014A" w:rsidRPr="00917DD0">
        <w:rPr>
          <w:rFonts w:ascii="Times New Roman" w:hAnsi="Times New Roman" w:cs="Times New Roman"/>
          <w:sz w:val="24"/>
          <w:szCs w:val="24"/>
        </w:rPr>
        <w:t>13</w:t>
      </w:r>
      <w:r w:rsidR="00BA5E08" w:rsidRPr="00917DD0">
        <w:rPr>
          <w:rFonts w:ascii="Times New Roman" w:hAnsi="Times New Roman" w:cs="Times New Roman"/>
          <w:sz w:val="24"/>
          <w:szCs w:val="24"/>
        </w:rPr>
        <w:t>.</w:t>
      </w:r>
      <w:r w:rsidR="00C7014A" w:rsidRPr="00917DD0">
        <w:rPr>
          <w:rFonts w:ascii="Times New Roman" w:hAnsi="Times New Roman" w:cs="Times New Roman"/>
          <w:sz w:val="24"/>
          <w:szCs w:val="24"/>
        </w:rPr>
        <w:t>11</w:t>
      </w:r>
      <w:r w:rsidR="00BA5E08" w:rsidRPr="00917DD0">
        <w:rPr>
          <w:rFonts w:ascii="Times New Roman" w:hAnsi="Times New Roman" w:cs="Times New Roman"/>
          <w:sz w:val="24"/>
          <w:szCs w:val="24"/>
        </w:rPr>
        <w:t>;</w:t>
      </w:r>
    </w:p>
    <w:p w14:paraId="1B091312" w14:textId="77777777" w:rsidR="00696FE2" w:rsidRPr="00917DD0" w:rsidRDefault="00917DD0" w:rsidP="007C2957">
      <w:pPr>
        <w:suppressAutoHyphens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2957">
        <w:rPr>
          <w:rFonts w:ascii="Times New Roman" w:hAnsi="Times New Roman" w:cs="Times New Roman"/>
          <w:sz w:val="24"/>
          <w:szCs w:val="24"/>
        </w:rPr>
        <w:t xml:space="preserve">         </w:t>
      </w:r>
      <w:r w:rsidR="00BA5E08" w:rsidRPr="00917DD0">
        <w:rPr>
          <w:rFonts w:ascii="Times New Roman" w:hAnsi="Times New Roman" w:cs="Times New Roman"/>
          <w:sz w:val="24"/>
          <w:szCs w:val="24"/>
        </w:rPr>
        <w:t>2</w:t>
      </w:r>
      <w:r w:rsidR="00376553" w:rsidRPr="00917DD0">
        <w:rPr>
          <w:rFonts w:ascii="Times New Roman" w:hAnsi="Times New Roman" w:cs="Times New Roman"/>
          <w:sz w:val="24"/>
          <w:szCs w:val="24"/>
        </w:rPr>
        <w:t>)</w:t>
      </w:r>
      <w:r w:rsidR="007C2957">
        <w:rPr>
          <w:rFonts w:ascii="Times New Roman" w:hAnsi="Times New Roman" w:cs="Times New Roman"/>
          <w:sz w:val="24"/>
          <w:szCs w:val="24"/>
        </w:rPr>
        <w:t xml:space="preserve"> </w:t>
      </w:r>
      <w:r w:rsidR="00233C5A" w:rsidRPr="00917DD0">
        <w:rPr>
          <w:rStyle w:val="FontStyle18"/>
          <w:sz w:val="24"/>
          <w:szCs w:val="24"/>
        </w:rPr>
        <w:t>Соловьев Валерий Дмитриевич</w:t>
      </w:r>
      <w:r w:rsidR="00883FCB" w:rsidRPr="00917DD0">
        <w:rPr>
          <w:rFonts w:ascii="Times New Roman" w:hAnsi="Times New Roman" w:cs="Times New Roman"/>
          <w:sz w:val="24"/>
          <w:szCs w:val="24"/>
        </w:rPr>
        <w:t xml:space="preserve"> </w:t>
      </w:r>
      <w:r w:rsidR="00BA5E08" w:rsidRPr="00917DD0">
        <w:rPr>
          <w:rFonts w:ascii="Times New Roman" w:hAnsi="Times New Roman" w:cs="Times New Roman"/>
          <w:sz w:val="24"/>
          <w:szCs w:val="24"/>
        </w:rPr>
        <w:t>– д.</w:t>
      </w:r>
      <w:r w:rsidR="00123F00">
        <w:rPr>
          <w:rFonts w:ascii="Times New Roman" w:hAnsi="Times New Roman" w:cs="Times New Roman"/>
          <w:sz w:val="24"/>
          <w:szCs w:val="24"/>
        </w:rPr>
        <w:t xml:space="preserve"> </w:t>
      </w:r>
      <w:r w:rsidR="00BA5E08" w:rsidRPr="00917DD0">
        <w:rPr>
          <w:rFonts w:ascii="Times New Roman" w:hAnsi="Times New Roman" w:cs="Times New Roman"/>
          <w:sz w:val="24"/>
          <w:szCs w:val="24"/>
        </w:rPr>
        <w:t>ф.-м.</w:t>
      </w:r>
      <w:r w:rsidR="00123F00">
        <w:rPr>
          <w:rFonts w:ascii="Times New Roman" w:hAnsi="Times New Roman" w:cs="Times New Roman"/>
          <w:sz w:val="24"/>
          <w:szCs w:val="24"/>
        </w:rPr>
        <w:t xml:space="preserve"> </w:t>
      </w:r>
      <w:r w:rsidR="00BA5E08" w:rsidRPr="00917DD0">
        <w:rPr>
          <w:rFonts w:ascii="Times New Roman" w:hAnsi="Times New Roman" w:cs="Times New Roman"/>
          <w:sz w:val="24"/>
          <w:szCs w:val="24"/>
        </w:rPr>
        <w:t>н.,</w:t>
      </w:r>
      <w:r w:rsidR="00D55C4A" w:rsidRPr="00917DD0">
        <w:rPr>
          <w:rFonts w:ascii="Times New Roman" w:hAnsi="Times New Roman" w:cs="Times New Roman"/>
          <w:sz w:val="24"/>
          <w:szCs w:val="24"/>
        </w:rPr>
        <w:t xml:space="preserve"> </w:t>
      </w:r>
      <w:r w:rsidR="00233C5A" w:rsidRPr="00917DD0">
        <w:rPr>
          <w:rFonts w:ascii="Times New Roman" w:hAnsi="Times New Roman" w:cs="Times New Roman"/>
          <w:sz w:val="24"/>
          <w:szCs w:val="24"/>
        </w:rPr>
        <w:t>профессор, специальность 05.13.11;</w:t>
      </w:r>
      <w:r w:rsidR="00696FE2" w:rsidRPr="00917DD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462D5209" w14:textId="77777777" w:rsidR="00696FE2" w:rsidRPr="00917DD0" w:rsidRDefault="00696FE2" w:rsidP="007C2957">
      <w:pPr>
        <w:suppressAutoHyphens w:val="0"/>
        <w:spacing w:after="0" w:line="240" w:lineRule="auto"/>
        <w:jc w:val="both"/>
        <w:rPr>
          <w:sz w:val="24"/>
          <w:szCs w:val="24"/>
        </w:rPr>
      </w:pPr>
      <w:r w:rsidRPr="00917DD0">
        <w:rPr>
          <w:rFonts w:ascii="Times New Roman" w:hAnsi="Times New Roman" w:cs="Times New Roman"/>
          <w:sz w:val="24"/>
          <w:szCs w:val="24"/>
        </w:rPr>
        <w:t xml:space="preserve">          3)</w:t>
      </w:r>
      <w:r w:rsidR="007C2957">
        <w:rPr>
          <w:rFonts w:ascii="Times New Roman" w:hAnsi="Times New Roman" w:cs="Times New Roman"/>
          <w:sz w:val="24"/>
          <w:szCs w:val="24"/>
        </w:rPr>
        <w:t xml:space="preserve"> </w:t>
      </w:r>
      <w:r w:rsidRPr="00917DD0">
        <w:rPr>
          <w:rStyle w:val="FontStyle18"/>
          <w:sz w:val="24"/>
          <w:szCs w:val="24"/>
        </w:rPr>
        <w:t xml:space="preserve">Столов Евгений Львович </w:t>
      </w:r>
      <w:r w:rsidRPr="00917DD0">
        <w:rPr>
          <w:rFonts w:ascii="Times New Roman" w:hAnsi="Times New Roman" w:cs="Times New Roman"/>
          <w:sz w:val="24"/>
          <w:szCs w:val="24"/>
        </w:rPr>
        <w:t>– д.</w:t>
      </w:r>
      <w:r w:rsidR="00123F00">
        <w:rPr>
          <w:rFonts w:ascii="Times New Roman" w:hAnsi="Times New Roman" w:cs="Times New Roman"/>
          <w:sz w:val="24"/>
          <w:szCs w:val="24"/>
        </w:rPr>
        <w:t xml:space="preserve"> </w:t>
      </w:r>
      <w:r w:rsidRPr="00917DD0">
        <w:rPr>
          <w:rFonts w:ascii="Times New Roman" w:hAnsi="Times New Roman" w:cs="Times New Roman"/>
          <w:sz w:val="24"/>
          <w:szCs w:val="24"/>
        </w:rPr>
        <w:t>т.</w:t>
      </w:r>
      <w:r w:rsidR="00123F00">
        <w:rPr>
          <w:rFonts w:ascii="Times New Roman" w:hAnsi="Times New Roman" w:cs="Times New Roman"/>
          <w:sz w:val="24"/>
          <w:szCs w:val="24"/>
        </w:rPr>
        <w:t xml:space="preserve"> </w:t>
      </w:r>
      <w:r w:rsidRPr="00917DD0">
        <w:rPr>
          <w:rFonts w:ascii="Times New Roman" w:hAnsi="Times New Roman" w:cs="Times New Roman"/>
          <w:sz w:val="24"/>
          <w:szCs w:val="24"/>
        </w:rPr>
        <w:t>н., профессор, специальность 05.13.11</w:t>
      </w:r>
      <w:r w:rsidRPr="00917DD0">
        <w:rPr>
          <w:sz w:val="24"/>
          <w:szCs w:val="24"/>
        </w:rPr>
        <w:t xml:space="preserve">                                  </w:t>
      </w:r>
    </w:p>
    <w:p w14:paraId="53B106F6" w14:textId="77777777" w:rsidR="00BA5E08" w:rsidRPr="00376553" w:rsidRDefault="00BA5E08" w:rsidP="007C2957">
      <w:pPr>
        <w:suppressAutoHyphens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76553">
        <w:rPr>
          <w:rFonts w:ascii="Times New Roman" w:hAnsi="Times New Roman" w:cs="Times New Roman"/>
          <w:bCs/>
          <w:sz w:val="24"/>
          <w:szCs w:val="24"/>
        </w:rPr>
        <w:t xml:space="preserve">Назначить следующее заседание диссертационного совета </w:t>
      </w:r>
      <w:r w:rsidRPr="007C2957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на </w:t>
      </w:r>
      <w:r w:rsidR="007C2957" w:rsidRPr="007C2957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          </w:t>
      </w:r>
      <w:r w:rsidRPr="007C2957">
        <w:rPr>
          <w:rFonts w:ascii="Times New Roman" w:hAnsi="Times New Roman" w:cs="Times New Roman"/>
          <w:color w:val="FF0000"/>
          <w:sz w:val="24"/>
          <w:szCs w:val="24"/>
        </w:rPr>
        <w:t>201</w:t>
      </w:r>
      <w:r w:rsidR="00233C5A" w:rsidRPr="007C2957">
        <w:rPr>
          <w:rFonts w:ascii="Times New Roman" w:hAnsi="Times New Roman" w:cs="Times New Roman"/>
          <w:color w:val="FF0000"/>
          <w:sz w:val="24"/>
          <w:szCs w:val="24"/>
        </w:rPr>
        <w:t>6</w:t>
      </w:r>
      <w:r w:rsidRPr="007C2957">
        <w:rPr>
          <w:rFonts w:ascii="Times New Roman" w:hAnsi="Times New Roman" w:cs="Times New Roman"/>
          <w:color w:val="FF0000"/>
          <w:sz w:val="24"/>
          <w:szCs w:val="24"/>
        </w:rPr>
        <w:t xml:space="preserve"> г</w:t>
      </w:r>
      <w:r w:rsidRPr="00376553">
        <w:rPr>
          <w:rFonts w:ascii="Times New Roman" w:hAnsi="Times New Roman" w:cs="Times New Roman"/>
          <w:sz w:val="24"/>
          <w:szCs w:val="24"/>
        </w:rPr>
        <w:t>.</w:t>
      </w:r>
    </w:p>
    <w:p w14:paraId="4964EBE0" w14:textId="77777777" w:rsidR="00BA5E08" w:rsidRPr="00376553" w:rsidRDefault="00BA5E08" w:rsidP="007C2957">
      <w:pPr>
        <w:suppressAutoHyphens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76553">
        <w:rPr>
          <w:rFonts w:ascii="Times New Roman" w:hAnsi="Times New Roman" w:cs="Times New Roman"/>
          <w:sz w:val="24"/>
          <w:szCs w:val="24"/>
        </w:rPr>
        <w:t xml:space="preserve">Результаты голосования: «за» </w:t>
      </w:r>
      <w:r w:rsidR="007C2957">
        <w:rPr>
          <w:rFonts w:ascii="Times New Roman" w:hAnsi="Times New Roman" w:cs="Times New Roman"/>
          <w:sz w:val="24"/>
          <w:szCs w:val="24"/>
        </w:rPr>
        <w:t>–</w:t>
      </w:r>
      <w:r w:rsidRPr="00376553">
        <w:rPr>
          <w:rFonts w:ascii="Times New Roman" w:hAnsi="Times New Roman" w:cs="Times New Roman"/>
          <w:sz w:val="24"/>
          <w:szCs w:val="24"/>
        </w:rPr>
        <w:t xml:space="preserve"> </w:t>
      </w:r>
      <w:r w:rsidR="00376553" w:rsidRPr="00376553">
        <w:rPr>
          <w:rFonts w:ascii="Times New Roman" w:hAnsi="Times New Roman" w:cs="Times New Roman"/>
          <w:sz w:val="24"/>
          <w:szCs w:val="24"/>
        </w:rPr>
        <w:t>___</w:t>
      </w:r>
      <w:r w:rsidRPr="00376553">
        <w:rPr>
          <w:rFonts w:ascii="Times New Roman" w:hAnsi="Times New Roman" w:cs="Times New Roman"/>
          <w:sz w:val="24"/>
          <w:szCs w:val="24"/>
        </w:rPr>
        <w:t xml:space="preserve">, «против» </w:t>
      </w:r>
      <w:r w:rsidR="007C2957">
        <w:rPr>
          <w:rFonts w:ascii="Times New Roman" w:hAnsi="Times New Roman" w:cs="Times New Roman"/>
          <w:sz w:val="24"/>
          <w:szCs w:val="24"/>
        </w:rPr>
        <w:t>–</w:t>
      </w:r>
      <w:r w:rsidRPr="00376553">
        <w:rPr>
          <w:rFonts w:ascii="Times New Roman" w:hAnsi="Times New Roman" w:cs="Times New Roman"/>
          <w:sz w:val="24"/>
          <w:szCs w:val="24"/>
        </w:rPr>
        <w:t xml:space="preserve"> </w:t>
      </w:r>
      <w:r w:rsidR="00376553" w:rsidRPr="00376553">
        <w:rPr>
          <w:rFonts w:ascii="Times New Roman" w:hAnsi="Times New Roman" w:cs="Times New Roman"/>
          <w:sz w:val="24"/>
          <w:szCs w:val="24"/>
        </w:rPr>
        <w:t>___</w:t>
      </w:r>
      <w:r w:rsidRPr="00376553">
        <w:rPr>
          <w:rFonts w:ascii="Times New Roman" w:hAnsi="Times New Roman" w:cs="Times New Roman"/>
          <w:sz w:val="24"/>
          <w:szCs w:val="24"/>
        </w:rPr>
        <w:t xml:space="preserve"> «воздержался» </w:t>
      </w:r>
      <w:r w:rsidR="007C2957">
        <w:rPr>
          <w:rFonts w:ascii="Times New Roman" w:hAnsi="Times New Roman" w:cs="Times New Roman"/>
          <w:sz w:val="24"/>
          <w:szCs w:val="24"/>
        </w:rPr>
        <w:t>–</w:t>
      </w:r>
      <w:r w:rsidRPr="00376553">
        <w:rPr>
          <w:rFonts w:ascii="Times New Roman" w:hAnsi="Times New Roman" w:cs="Times New Roman"/>
          <w:sz w:val="24"/>
          <w:szCs w:val="24"/>
        </w:rPr>
        <w:t xml:space="preserve"> </w:t>
      </w:r>
      <w:r w:rsidR="00376553" w:rsidRPr="00376553">
        <w:rPr>
          <w:rFonts w:ascii="Times New Roman" w:hAnsi="Times New Roman" w:cs="Times New Roman"/>
          <w:sz w:val="24"/>
          <w:szCs w:val="24"/>
        </w:rPr>
        <w:t>___</w:t>
      </w:r>
    </w:p>
    <w:p w14:paraId="3FB9C86B" w14:textId="77777777" w:rsidR="00917DD0" w:rsidRDefault="00917DD0" w:rsidP="007C2957">
      <w:pPr>
        <w:suppressAutoHyphens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4A74C1" w14:textId="77777777" w:rsidR="00BA5E08" w:rsidRPr="00376553" w:rsidRDefault="00BA5E08" w:rsidP="007C2957">
      <w:pPr>
        <w:suppressAutoHyphens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6553">
        <w:rPr>
          <w:rFonts w:ascii="Times New Roman" w:hAnsi="Times New Roman" w:cs="Times New Roman"/>
          <w:b/>
          <w:sz w:val="24"/>
          <w:szCs w:val="24"/>
        </w:rPr>
        <w:t xml:space="preserve">Председатель совета                                                 Арсланов Марат </w:t>
      </w:r>
      <w:proofErr w:type="spellStart"/>
      <w:r w:rsidRPr="00376553">
        <w:rPr>
          <w:rFonts w:ascii="Times New Roman" w:hAnsi="Times New Roman" w:cs="Times New Roman"/>
          <w:b/>
          <w:sz w:val="24"/>
          <w:szCs w:val="24"/>
        </w:rPr>
        <w:t>Мирзаевич</w:t>
      </w:r>
      <w:proofErr w:type="spellEnd"/>
    </w:p>
    <w:p w14:paraId="246DFFAF" w14:textId="77777777" w:rsidR="00917DD0" w:rsidRDefault="00917DD0" w:rsidP="007C2957">
      <w:pPr>
        <w:suppressAutoHyphens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AF6A1CF" w14:textId="77777777" w:rsidR="00BA5E08" w:rsidRPr="00376553" w:rsidRDefault="00BA5E08" w:rsidP="007C2957">
      <w:pPr>
        <w:suppressAutoHyphens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553">
        <w:rPr>
          <w:rFonts w:ascii="Times New Roman" w:hAnsi="Times New Roman" w:cs="Times New Roman"/>
          <w:b/>
          <w:sz w:val="24"/>
          <w:szCs w:val="24"/>
        </w:rPr>
        <w:t xml:space="preserve">Ученый секретарь совета                                         </w:t>
      </w:r>
      <w:proofErr w:type="spellStart"/>
      <w:r w:rsidRPr="00376553">
        <w:rPr>
          <w:rFonts w:ascii="Times New Roman" w:hAnsi="Times New Roman" w:cs="Times New Roman"/>
          <w:b/>
          <w:sz w:val="24"/>
          <w:szCs w:val="24"/>
        </w:rPr>
        <w:t>Еникеев</w:t>
      </w:r>
      <w:proofErr w:type="spellEnd"/>
      <w:r w:rsidRPr="003765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76553">
        <w:rPr>
          <w:rFonts w:ascii="Times New Roman" w:hAnsi="Times New Roman" w:cs="Times New Roman"/>
          <w:b/>
          <w:sz w:val="24"/>
          <w:szCs w:val="24"/>
        </w:rPr>
        <w:t>Арслан</w:t>
      </w:r>
      <w:proofErr w:type="spellEnd"/>
      <w:r w:rsidRPr="003765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76553">
        <w:rPr>
          <w:rFonts w:ascii="Times New Roman" w:hAnsi="Times New Roman" w:cs="Times New Roman"/>
          <w:b/>
          <w:sz w:val="24"/>
          <w:szCs w:val="24"/>
        </w:rPr>
        <w:t>Ильясович</w:t>
      </w:r>
      <w:proofErr w:type="spellEnd"/>
    </w:p>
    <w:sectPr w:rsidR="00BA5E08" w:rsidRPr="00376553">
      <w:pgSz w:w="11906" w:h="16838"/>
      <w:pgMar w:top="794" w:right="567" w:bottom="249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/>
        <w:bCs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AB00071"/>
    <w:multiLevelType w:val="multilevel"/>
    <w:tmpl w:val="029A1E4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42E45CDE"/>
    <w:multiLevelType w:val="singleLevel"/>
    <w:tmpl w:val="DBC23E48"/>
    <w:lvl w:ilvl="0">
      <w:start w:val="16"/>
      <w:numFmt w:val="decimal"/>
      <w:lvlText w:val="%1."/>
      <w:legacy w:legacy="1" w:legacySpace="0" w:legacyIndent="403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53551BB5"/>
    <w:multiLevelType w:val="multilevel"/>
    <w:tmpl w:val="BACCC5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i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271"/>
    <w:rsid w:val="00090BFB"/>
    <w:rsid w:val="00123F00"/>
    <w:rsid w:val="00207264"/>
    <w:rsid w:val="00233C5A"/>
    <w:rsid w:val="00310A03"/>
    <w:rsid w:val="00376553"/>
    <w:rsid w:val="004857C3"/>
    <w:rsid w:val="005A3602"/>
    <w:rsid w:val="00604271"/>
    <w:rsid w:val="00641271"/>
    <w:rsid w:val="00696FE2"/>
    <w:rsid w:val="007C2957"/>
    <w:rsid w:val="00883FCB"/>
    <w:rsid w:val="008A40A1"/>
    <w:rsid w:val="00917DD0"/>
    <w:rsid w:val="009D239A"/>
    <w:rsid w:val="009D53BE"/>
    <w:rsid w:val="009E5454"/>
    <w:rsid w:val="00A13714"/>
    <w:rsid w:val="00A40D16"/>
    <w:rsid w:val="00BA5E08"/>
    <w:rsid w:val="00BC4890"/>
    <w:rsid w:val="00C7014A"/>
    <w:rsid w:val="00CE4409"/>
    <w:rsid w:val="00D0571E"/>
    <w:rsid w:val="00D55C4A"/>
    <w:rsid w:val="00F9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1E573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bCs/>
      <w:sz w:val="24"/>
      <w:szCs w:val="24"/>
    </w:rPr>
  </w:style>
  <w:style w:type="character" w:customStyle="1" w:styleId="WW8Num1ztrue">
    <w:name w:val="WW8Num1ztrue"/>
  </w:style>
  <w:style w:type="character" w:customStyle="1" w:styleId="WW8Num1ztrue0">
    <w:name w:val="WW8Num1ztrue"/>
  </w:style>
  <w:style w:type="character" w:customStyle="1" w:styleId="WW8Num1ztrue1">
    <w:name w:val="WW8Num1ztrue"/>
  </w:style>
  <w:style w:type="character" w:customStyle="1" w:styleId="WW8Num1ztrue2">
    <w:name w:val="WW8Num1ztrue"/>
  </w:style>
  <w:style w:type="character" w:customStyle="1" w:styleId="WW8Num1ztrue3">
    <w:name w:val="WW8Num1ztrue"/>
  </w:style>
  <w:style w:type="character" w:customStyle="1" w:styleId="WW8Num1ztrue4">
    <w:name w:val="WW8Num1ztrue"/>
  </w:style>
  <w:style w:type="character" w:customStyle="1" w:styleId="WW8Num1ztrue5">
    <w:name w:val="WW8Num1ztrue"/>
  </w:style>
  <w:style w:type="character" w:customStyle="1" w:styleId="WW8Num1ztrue6">
    <w:name w:val="WW8Num1ztrue"/>
  </w:style>
  <w:style w:type="character" w:customStyle="1" w:styleId="WW8Num2zfalse">
    <w:name w:val="WW8Num2zfalse"/>
  </w:style>
  <w:style w:type="character" w:customStyle="1" w:styleId="WW8Num2z1">
    <w:name w:val="WW8Num2z1"/>
    <w:rPr>
      <w:rFonts w:ascii="Times New Roman" w:hAnsi="Times New Roman" w:cs="Times New Roman"/>
      <w:sz w:val="24"/>
      <w:szCs w:val="24"/>
    </w:rPr>
  </w:style>
  <w:style w:type="character" w:customStyle="1" w:styleId="WW8Num2ztrue">
    <w:name w:val="WW8Num2ztrue"/>
  </w:style>
  <w:style w:type="character" w:customStyle="1" w:styleId="WW8Num2ztrue0">
    <w:name w:val="WW8Num2ztrue"/>
  </w:style>
  <w:style w:type="character" w:customStyle="1" w:styleId="WW8Num2ztrue1">
    <w:name w:val="WW8Num2ztrue"/>
  </w:style>
  <w:style w:type="character" w:customStyle="1" w:styleId="WW8Num2ztrue2">
    <w:name w:val="WW8Num2ztrue"/>
  </w:style>
  <w:style w:type="character" w:customStyle="1" w:styleId="WW8Num2ztrue3">
    <w:name w:val="WW8Num2ztrue"/>
  </w:style>
  <w:style w:type="character" w:customStyle="1" w:styleId="WW8Num2ztrue4">
    <w:name w:val="WW8Num2ztrue"/>
  </w:style>
  <w:style w:type="character" w:customStyle="1" w:styleId="WW8Num2ztrue5">
    <w:name w:val="WW8Num2ztrue"/>
  </w:style>
  <w:style w:type="character" w:customStyle="1" w:styleId="WW8Num3zfalse">
    <w:name w:val="WW8Num3zfalse"/>
  </w:style>
  <w:style w:type="character" w:customStyle="1" w:styleId="WW8Num3ztrue">
    <w:name w:val="WW8Num3ztrue"/>
    <w:rPr>
      <w:rFonts w:ascii="Times New Roman" w:hAnsi="Times New Roman" w:cs="Times New Roman"/>
      <w:sz w:val="24"/>
      <w:szCs w:val="24"/>
    </w:rPr>
  </w:style>
  <w:style w:type="character" w:customStyle="1" w:styleId="WW8Num3ztrue0">
    <w:name w:val="WW8Num3ztrue"/>
  </w:style>
  <w:style w:type="character" w:customStyle="1" w:styleId="WW8Num3ztrue1">
    <w:name w:val="WW8Num3ztrue"/>
  </w:style>
  <w:style w:type="character" w:customStyle="1" w:styleId="WW8Num3ztrue2">
    <w:name w:val="WW8Num3ztrue"/>
  </w:style>
  <w:style w:type="character" w:customStyle="1" w:styleId="WW8Num3ztrue3">
    <w:name w:val="WW8Num3ztrue"/>
  </w:style>
  <w:style w:type="character" w:customStyle="1" w:styleId="WW8Num3ztrue4">
    <w:name w:val="WW8Num3ztrue"/>
  </w:style>
  <w:style w:type="character" w:customStyle="1" w:styleId="WW8Num3ztrue5">
    <w:name w:val="WW8Num3ztrue"/>
  </w:style>
  <w:style w:type="character" w:customStyle="1" w:styleId="WW8Num3ztrue6">
    <w:name w:val="WW8Num3ztrue"/>
  </w:style>
  <w:style w:type="character" w:customStyle="1" w:styleId="2">
    <w:name w:val="Основной шрифт абзаца2"/>
  </w:style>
  <w:style w:type="character" w:customStyle="1" w:styleId="WW8Num1zfalse">
    <w:name w:val="WW8Num1zfalse"/>
    <w:rPr>
      <w:rFonts w:ascii="Times New Roman" w:hAnsi="Times New Roman" w:cs="Times New Roman"/>
      <w:bCs/>
      <w:sz w:val="24"/>
      <w:szCs w:val="24"/>
    </w:rPr>
  </w:style>
  <w:style w:type="character" w:customStyle="1" w:styleId="WW-WW8Num1ztrue">
    <w:name w:val="WW-WW8Num1ztrue"/>
  </w:style>
  <w:style w:type="character" w:customStyle="1" w:styleId="WW-WW8Num1ztrue1">
    <w:name w:val="WW-WW8Num1ztrue1"/>
  </w:style>
  <w:style w:type="character" w:customStyle="1" w:styleId="WW-WW8Num1ztrue12">
    <w:name w:val="WW-WW8Num1ztrue12"/>
  </w:style>
  <w:style w:type="character" w:customStyle="1" w:styleId="WW-WW8Num1ztrue123">
    <w:name w:val="WW-WW8Num1ztrue123"/>
  </w:style>
  <w:style w:type="character" w:customStyle="1" w:styleId="WW-WW8Num1ztrue1234">
    <w:name w:val="WW-WW8Num1ztrue1234"/>
  </w:style>
  <w:style w:type="character" w:customStyle="1" w:styleId="WW-WW8Num1ztrue12345">
    <w:name w:val="WW-WW8Num1ztrue12345"/>
  </w:style>
  <w:style w:type="character" w:customStyle="1" w:styleId="WW-WW8Num1ztrue123456">
    <w:name w:val="WW-WW8Num1ztrue123456"/>
  </w:style>
  <w:style w:type="character" w:customStyle="1" w:styleId="WW-WW8Num2ztrue">
    <w:name w:val="WW-WW8Num2ztrue"/>
  </w:style>
  <w:style w:type="character" w:customStyle="1" w:styleId="WW-WW8Num2ztrue1">
    <w:name w:val="WW-WW8Num2ztrue1"/>
  </w:style>
  <w:style w:type="character" w:customStyle="1" w:styleId="WW-WW8Num2ztrue12">
    <w:name w:val="WW-WW8Num2ztrue12"/>
  </w:style>
  <w:style w:type="character" w:customStyle="1" w:styleId="WW-WW8Num2ztrue123">
    <w:name w:val="WW-WW8Num2ztrue123"/>
  </w:style>
  <w:style w:type="character" w:customStyle="1" w:styleId="WW-WW8Num2ztrue1234">
    <w:name w:val="WW-WW8Num2ztrue1234"/>
  </w:style>
  <w:style w:type="character" w:customStyle="1" w:styleId="WW-WW8Num2ztrue12345">
    <w:name w:val="WW-WW8Num2ztrue12345"/>
  </w:style>
  <w:style w:type="character" w:customStyle="1" w:styleId="WW-WW8Num2ztrue123456">
    <w:name w:val="WW-WW8Num2ztrue123456"/>
  </w:style>
  <w:style w:type="character" w:customStyle="1" w:styleId="WW-WW8Num3ztrue">
    <w:name w:val="WW-WW8Num3ztrue"/>
  </w:style>
  <w:style w:type="character" w:customStyle="1" w:styleId="WW-WW8Num3ztrue1">
    <w:name w:val="WW-WW8Num3ztrue1"/>
  </w:style>
  <w:style w:type="character" w:customStyle="1" w:styleId="WW-WW8Num3ztrue12">
    <w:name w:val="WW-WW8Num3ztrue12"/>
  </w:style>
  <w:style w:type="character" w:customStyle="1" w:styleId="WW-WW8Num3ztrue123">
    <w:name w:val="WW-WW8Num3ztrue123"/>
  </w:style>
  <w:style w:type="character" w:customStyle="1" w:styleId="WW-WW8Num3ztrue1234">
    <w:name w:val="WW-WW8Num3ztrue1234"/>
  </w:style>
  <w:style w:type="character" w:customStyle="1" w:styleId="WW-WW8Num3ztrue12345">
    <w:name w:val="WW-WW8Num3ztrue12345"/>
  </w:style>
  <w:style w:type="character" w:customStyle="1" w:styleId="WW-WW8Num3ztrue123456">
    <w:name w:val="WW-WW8Num3ztrue123456"/>
  </w:style>
  <w:style w:type="character" w:customStyle="1" w:styleId="1">
    <w:name w:val="Основной шрифт абзаца1"/>
  </w:style>
  <w:style w:type="character" w:customStyle="1" w:styleId="a3">
    <w:name w:val="Знак Знак"/>
    <w:rPr>
      <w:rFonts w:ascii="Segoe UI" w:eastAsia="Times New Roman" w:hAnsi="Segoe UI" w:cs="Segoe UI"/>
      <w:sz w:val="18"/>
      <w:szCs w:val="18"/>
    </w:rPr>
  </w:style>
  <w:style w:type="paragraph" w:customStyle="1" w:styleId="10">
    <w:name w:val="Заголовок1"/>
    <w:basedOn w:val="a"/>
    <w:next w:val="a4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20">
    <w:name w:val="Указатель2"/>
    <w:basedOn w:val="a"/>
    <w:pPr>
      <w:suppressLineNumbers/>
    </w:pPr>
    <w:rPr>
      <w:rFonts w:cs="Mangal"/>
    </w:rPr>
  </w:style>
  <w:style w:type="paragraph" w:customStyle="1" w:styleId="11">
    <w:name w:val="Название объекта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styleId="a7">
    <w:name w:val="Balloon Text"/>
    <w:basedOn w:val="a"/>
    <w:pPr>
      <w:spacing w:after="0" w:line="240" w:lineRule="auto"/>
    </w:pPr>
    <w:rPr>
      <w:rFonts w:ascii="Segoe UI" w:hAnsi="Segoe UI" w:cs="Segoe UI"/>
      <w:sz w:val="18"/>
      <w:szCs w:val="18"/>
      <w:lang w:val="x-none"/>
    </w:rPr>
  </w:style>
  <w:style w:type="character" w:customStyle="1" w:styleId="FontStyle18">
    <w:name w:val="Font Style18"/>
    <w:rsid w:val="00C7014A"/>
    <w:rPr>
      <w:rFonts w:ascii="Times New Roman" w:hAnsi="Times New Roman" w:cs="Times New Roman"/>
      <w:sz w:val="26"/>
      <w:szCs w:val="26"/>
    </w:rPr>
  </w:style>
  <w:style w:type="paragraph" w:customStyle="1" w:styleId="Style2">
    <w:name w:val="Style2"/>
    <w:basedOn w:val="a"/>
    <w:rsid w:val="00233C5A"/>
    <w:pPr>
      <w:widowControl w:val="0"/>
      <w:suppressAutoHyphens w:val="0"/>
      <w:autoSpaceDE w:val="0"/>
      <w:autoSpaceDN w:val="0"/>
      <w:adjustRightInd w:val="0"/>
      <w:spacing w:after="0" w:line="324" w:lineRule="exact"/>
      <w:ind w:hanging="403"/>
    </w:pPr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Протокол №</vt:lpstr>
    </vt:vector>
  </TitlesOfParts>
  <Company>Организация</Company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№</dc:title>
  <dc:subject/>
  <dc:creator>Ганина Альбина</dc:creator>
  <cp:keywords/>
  <cp:lastModifiedBy>Alexander Toschev</cp:lastModifiedBy>
  <cp:revision>3</cp:revision>
  <cp:lastPrinted>2015-10-19T14:39:00Z</cp:lastPrinted>
  <dcterms:created xsi:type="dcterms:W3CDTF">2016-10-12T14:55:00Z</dcterms:created>
  <dcterms:modified xsi:type="dcterms:W3CDTF">2017-02-14T10:54:00Z</dcterms:modified>
</cp:coreProperties>
</file>